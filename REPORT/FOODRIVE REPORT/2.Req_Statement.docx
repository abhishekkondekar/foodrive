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0B" w:rsidRPr="00626331" w:rsidRDefault="008D211E" w:rsidP="00742F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626331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REQUIREMENT STATEMENT</w:t>
      </w:r>
    </w:p>
    <w:p w:rsidR="00F9152B" w:rsidRPr="00626331" w:rsidRDefault="00F9152B" w:rsidP="00742F0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</w:p>
    <w:p w:rsidR="00F9152B" w:rsidRPr="00626331" w:rsidRDefault="00F9152B" w:rsidP="00F915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263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Many restaurants now participate in food recovery programs, which take surplus food from restaurants and give it to peoples within their community who are experiencing food unavailability. </w:t>
      </w:r>
    </w:p>
    <w:p w:rsidR="00FC0285" w:rsidRPr="00626331" w:rsidRDefault="00293A74" w:rsidP="0074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6331">
        <w:rPr>
          <w:rFonts w:ascii="Times New Roman" w:hAnsi="Times New Roman" w:cs="Times New Roman"/>
          <w:sz w:val="24"/>
          <w:szCs w:val="24"/>
        </w:rPr>
        <w:t>Foodrive</w:t>
      </w:r>
      <w:proofErr w:type="spellEnd"/>
      <w:r w:rsidRPr="00626331">
        <w:rPr>
          <w:rFonts w:ascii="Times New Roman" w:hAnsi="Times New Roman" w:cs="Times New Roman"/>
          <w:sz w:val="24"/>
          <w:szCs w:val="24"/>
        </w:rPr>
        <w:t xml:space="preserve"> is a </w:t>
      </w:r>
      <w:r w:rsidR="00742F0B" w:rsidRPr="00626331">
        <w:rPr>
          <w:rFonts w:ascii="Times New Roman" w:hAnsi="Times New Roman" w:cs="Times New Roman"/>
          <w:sz w:val="24"/>
          <w:szCs w:val="24"/>
        </w:rPr>
        <w:t>Surplus Food Management</w:t>
      </w:r>
      <w:r w:rsidRPr="00626331">
        <w:rPr>
          <w:rFonts w:ascii="Times New Roman" w:hAnsi="Times New Roman" w:cs="Times New Roman"/>
          <w:sz w:val="24"/>
          <w:szCs w:val="24"/>
        </w:rPr>
        <w:t xml:space="preserve"> system which</w:t>
      </w:r>
      <w:r w:rsidR="00742F0B" w:rsidRPr="00626331">
        <w:rPr>
          <w:rFonts w:ascii="Times New Roman" w:hAnsi="Times New Roman" w:cs="Times New Roman"/>
          <w:sz w:val="24"/>
          <w:szCs w:val="24"/>
        </w:rPr>
        <w:t xml:space="preserve"> provides a simple and informative way to connect those who have extra food and those who have </w:t>
      </w:r>
      <w:r w:rsidR="00571A4B" w:rsidRPr="00626331">
        <w:rPr>
          <w:rFonts w:ascii="Times New Roman" w:hAnsi="Times New Roman" w:cs="Times New Roman"/>
          <w:sz w:val="24"/>
          <w:szCs w:val="24"/>
        </w:rPr>
        <w:t>who need food.</w:t>
      </w:r>
      <w:r w:rsidR="00A52559" w:rsidRPr="00626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F0B" w:rsidRPr="00626331" w:rsidRDefault="00A52559" w:rsidP="0074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The requirements are as follows:</w:t>
      </w:r>
    </w:p>
    <w:p w:rsidR="00571A4B" w:rsidRPr="00626331" w:rsidRDefault="00571A4B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 xml:space="preserve">Interested members will register through our system to become a </w:t>
      </w:r>
      <w:r w:rsidR="006B6B56" w:rsidRPr="00626331">
        <w:rPr>
          <w:rFonts w:ascii="Times New Roman" w:hAnsi="Times New Roman" w:cs="Times New Roman"/>
          <w:sz w:val="24"/>
          <w:szCs w:val="24"/>
        </w:rPr>
        <w:t>V</w:t>
      </w:r>
      <w:r w:rsidRPr="00626331">
        <w:rPr>
          <w:rFonts w:ascii="Times New Roman" w:hAnsi="Times New Roman" w:cs="Times New Roman"/>
          <w:sz w:val="24"/>
          <w:szCs w:val="24"/>
        </w:rPr>
        <w:t>olunteer, then</w:t>
      </w:r>
      <w:r w:rsidR="00764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0F">
        <w:rPr>
          <w:rFonts w:ascii="Times New Roman" w:hAnsi="Times New Roman" w:cs="Times New Roman"/>
          <w:sz w:val="24"/>
          <w:szCs w:val="24"/>
        </w:rPr>
        <w:t>Foodrive</w:t>
      </w:r>
      <w:proofErr w:type="spellEnd"/>
      <w:r w:rsidR="00764F0F">
        <w:rPr>
          <w:rFonts w:ascii="Times New Roman" w:hAnsi="Times New Roman" w:cs="Times New Roman"/>
          <w:sz w:val="24"/>
          <w:szCs w:val="24"/>
        </w:rPr>
        <w:t xml:space="preserve"> </w:t>
      </w:r>
      <w:r w:rsidR="00764F0F" w:rsidRPr="00626331">
        <w:rPr>
          <w:rFonts w:ascii="Times New Roman" w:hAnsi="Times New Roman" w:cs="Times New Roman"/>
          <w:sz w:val="24"/>
          <w:szCs w:val="24"/>
        </w:rPr>
        <w:t>will convey</w:t>
      </w:r>
      <w:r w:rsidRPr="00626331">
        <w:rPr>
          <w:rFonts w:ascii="Times New Roman" w:hAnsi="Times New Roman" w:cs="Times New Roman"/>
          <w:sz w:val="24"/>
          <w:szCs w:val="24"/>
        </w:rPr>
        <w:t xml:space="preserve"> this request to the monitor. After </w:t>
      </w:r>
      <w:r w:rsidR="00A52559" w:rsidRPr="00626331">
        <w:rPr>
          <w:rFonts w:ascii="Times New Roman" w:hAnsi="Times New Roman" w:cs="Times New Roman"/>
          <w:sz w:val="24"/>
          <w:szCs w:val="24"/>
        </w:rPr>
        <w:t xml:space="preserve">monitor’s </w:t>
      </w:r>
      <w:r w:rsidR="00C10C08">
        <w:rPr>
          <w:rFonts w:ascii="Times New Roman" w:hAnsi="Times New Roman" w:cs="Times New Roman"/>
          <w:sz w:val="24"/>
          <w:szCs w:val="24"/>
        </w:rPr>
        <w:t>approval</w:t>
      </w:r>
      <w:r w:rsidR="00A52559" w:rsidRPr="00626331">
        <w:rPr>
          <w:rFonts w:ascii="Times New Roman" w:hAnsi="Times New Roman" w:cs="Times New Roman"/>
          <w:sz w:val="24"/>
          <w:szCs w:val="24"/>
        </w:rPr>
        <w:t xml:space="preserve"> for the request the interested member will become a new volunteer in our system.</w:t>
      </w:r>
    </w:p>
    <w:p w:rsidR="00A52559" w:rsidRPr="00626331" w:rsidRDefault="00A52559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To become a permanent volunteer, new volunteer has to attend three consecutive drives in his chapter.</w:t>
      </w:r>
      <w:bookmarkStart w:id="0" w:name="_GoBack"/>
      <w:bookmarkEnd w:id="0"/>
    </w:p>
    <w:p w:rsidR="00A52559" w:rsidRPr="00626331" w:rsidRDefault="00A52559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After every drive the volunteer who attends the drive will get reward points</w:t>
      </w:r>
      <w:r w:rsidR="006B6B56" w:rsidRPr="00626331">
        <w:rPr>
          <w:rFonts w:ascii="Times New Roman" w:hAnsi="Times New Roman" w:cs="Times New Roman"/>
          <w:sz w:val="24"/>
          <w:szCs w:val="24"/>
        </w:rPr>
        <w:t>.</w:t>
      </w:r>
    </w:p>
    <w:p w:rsidR="006B6B56" w:rsidRPr="00626331" w:rsidRDefault="006B6B56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Same process is repeated for Donors also.</w:t>
      </w:r>
    </w:p>
    <w:p w:rsidR="006B6B56" w:rsidRPr="00626331" w:rsidRDefault="006B6B56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Only chapter monitor can initiate the drive in his chapter.</w:t>
      </w:r>
    </w:p>
    <w:p w:rsidR="006B6B56" w:rsidRPr="00626331" w:rsidRDefault="006B6B56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After initiation of drive, the notification convey go to all volunteers and donors of that chapter.</w:t>
      </w:r>
    </w:p>
    <w:p w:rsidR="006B6B56" w:rsidRPr="00626331" w:rsidRDefault="006B6B56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After initiation donor’s confirmation is require to collect food from donor.</w:t>
      </w:r>
      <w:r w:rsidR="00F9152B" w:rsidRPr="00626331">
        <w:rPr>
          <w:rFonts w:ascii="Times New Roman" w:hAnsi="Times New Roman" w:cs="Times New Roman"/>
          <w:sz w:val="24"/>
          <w:szCs w:val="24"/>
        </w:rPr>
        <w:t xml:space="preserve"> Donors who have extra food will give response to that drive and ready to give the food.</w:t>
      </w:r>
    </w:p>
    <w:p w:rsidR="006B6B56" w:rsidRPr="00626331" w:rsidRDefault="00F9152B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Donor will post</w:t>
      </w:r>
      <w:r w:rsidR="006B6B56" w:rsidRPr="00626331">
        <w:rPr>
          <w:rFonts w:ascii="Times New Roman" w:hAnsi="Times New Roman" w:cs="Times New Roman"/>
          <w:sz w:val="24"/>
          <w:szCs w:val="24"/>
        </w:rPr>
        <w:t xml:space="preserve"> food quantity </w:t>
      </w:r>
      <w:r w:rsidRPr="00626331">
        <w:rPr>
          <w:rFonts w:ascii="Times New Roman" w:hAnsi="Times New Roman" w:cs="Times New Roman"/>
          <w:sz w:val="24"/>
          <w:szCs w:val="24"/>
        </w:rPr>
        <w:t xml:space="preserve">of food available </w:t>
      </w:r>
      <w:r w:rsidR="006B6B56" w:rsidRPr="00626331">
        <w:rPr>
          <w:rFonts w:ascii="Times New Roman" w:hAnsi="Times New Roman" w:cs="Times New Roman"/>
          <w:sz w:val="24"/>
          <w:szCs w:val="24"/>
        </w:rPr>
        <w:t>in terms of peoples.</w:t>
      </w:r>
    </w:p>
    <w:p w:rsidR="006B6B56" w:rsidRPr="00626331" w:rsidRDefault="006B6B56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After donor’s confirmation monitor has to select the needy circle where the food is to be distributed.</w:t>
      </w:r>
      <w:r w:rsidR="00F9152B" w:rsidRPr="00626331">
        <w:rPr>
          <w:rFonts w:ascii="Times New Roman" w:hAnsi="Times New Roman" w:cs="Times New Roman"/>
          <w:sz w:val="24"/>
          <w:szCs w:val="24"/>
        </w:rPr>
        <w:t xml:space="preserve"> Volunteers will collect that food from donors and reach to needy circle and distribute it to needy peoples.</w:t>
      </w:r>
    </w:p>
    <w:p w:rsidR="00FC0285" w:rsidRPr="00626331" w:rsidRDefault="00FC0285" w:rsidP="00571A4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331">
        <w:rPr>
          <w:rFonts w:ascii="Times New Roman" w:hAnsi="Times New Roman" w:cs="Times New Roman"/>
          <w:sz w:val="24"/>
          <w:szCs w:val="24"/>
        </w:rPr>
        <w:t>After completion of drive monitor will marks the attendance of volunteer who is present there for drive and automatically there reward points will increase.</w:t>
      </w:r>
    </w:p>
    <w:p w:rsidR="00C03DA6" w:rsidRPr="00626331" w:rsidRDefault="00C03DA6" w:rsidP="00331B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03DA6" w:rsidRPr="00626331" w:rsidRDefault="00C03DA6" w:rsidP="00331B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E1AED" w:rsidRPr="00626331" w:rsidRDefault="004E1AED" w:rsidP="005D323C">
      <w:pPr>
        <w:rPr>
          <w:rFonts w:ascii="Times New Roman" w:hAnsi="Times New Roman" w:cs="Times New Roman"/>
        </w:rPr>
      </w:pPr>
    </w:p>
    <w:p w:rsidR="006115DD" w:rsidRPr="00626331" w:rsidRDefault="006115DD" w:rsidP="005D323C">
      <w:pPr>
        <w:rPr>
          <w:rFonts w:ascii="Times New Roman" w:hAnsi="Times New Roman" w:cs="Times New Roman"/>
        </w:rPr>
      </w:pPr>
    </w:p>
    <w:p w:rsidR="006115DD" w:rsidRPr="00626331" w:rsidRDefault="006115DD" w:rsidP="005D323C">
      <w:pPr>
        <w:rPr>
          <w:rFonts w:ascii="Times New Roman" w:hAnsi="Times New Roman" w:cs="Times New Roman"/>
        </w:rPr>
      </w:pPr>
    </w:p>
    <w:p w:rsidR="00432CC1" w:rsidRPr="00626331" w:rsidRDefault="00432CC1" w:rsidP="005D323C">
      <w:pPr>
        <w:rPr>
          <w:rFonts w:ascii="Times New Roman" w:hAnsi="Times New Roman" w:cs="Times New Roman"/>
        </w:rPr>
      </w:pPr>
    </w:p>
    <w:sectPr w:rsidR="00432CC1" w:rsidRPr="00626331" w:rsidSect="00331B48"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BF" w:rsidRDefault="00900BBF">
      <w:pPr>
        <w:spacing w:after="0" w:line="240" w:lineRule="auto"/>
      </w:pPr>
      <w:r>
        <w:separator/>
      </w:r>
    </w:p>
  </w:endnote>
  <w:endnote w:type="continuationSeparator" w:id="0">
    <w:p w:rsidR="00900BBF" w:rsidRDefault="0090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A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32" w:rsidRDefault="006B6732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FB76C0" w:rsidRPr="00FB76C0" w:rsidRDefault="00FB76C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BF" w:rsidRDefault="00900BBF">
      <w:pPr>
        <w:spacing w:after="0" w:line="240" w:lineRule="auto"/>
      </w:pPr>
      <w:r>
        <w:separator/>
      </w:r>
    </w:p>
  </w:footnote>
  <w:footnote w:type="continuationSeparator" w:id="0">
    <w:p w:rsidR="00900BBF" w:rsidRDefault="00900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11F" w:rsidRPr="00E16C61" w:rsidRDefault="00FB011F" w:rsidP="00FB011F">
    <w:pPr>
      <w:pStyle w:val="Header"/>
      <w:ind w:left="7200"/>
      <w:rPr>
        <w:b/>
        <w:sz w:val="22"/>
        <w:szCs w:val="22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C11E5A"/>
    <w:multiLevelType w:val="hybridMultilevel"/>
    <w:tmpl w:val="335A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42715"/>
    <w:multiLevelType w:val="multilevel"/>
    <w:tmpl w:val="2C2A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B430570"/>
    <w:multiLevelType w:val="multilevel"/>
    <w:tmpl w:val="8350F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3C"/>
    <w:rsid w:val="000078F3"/>
    <w:rsid w:val="00175DE1"/>
    <w:rsid w:val="00194DF6"/>
    <w:rsid w:val="00253A0B"/>
    <w:rsid w:val="00293A74"/>
    <w:rsid w:val="002E7229"/>
    <w:rsid w:val="00331B48"/>
    <w:rsid w:val="004231BE"/>
    <w:rsid w:val="00432CC1"/>
    <w:rsid w:val="004C43F3"/>
    <w:rsid w:val="004E1AED"/>
    <w:rsid w:val="00571A4B"/>
    <w:rsid w:val="00585E65"/>
    <w:rsid w:val="005927AC"/>
    <w:rsid w:val="005C12A5"/>
    <w:rsid w:val="005D1B25"/>
    <w:rsid w:val="005D323C"/>
    <w:rsid w:val="006115DD"/>
    <w:rsid w:val="006259C6"/>
    <w:rsid w:val="00626331"/>
    <w:rsid w:val="00680D83"/>
    <w:rsid w:val="006A09A5"/>
    <w:rsid w:val="006B6732"/>
    <w:rsid w:val="006B6B56"/>
    <w:rsid w:val="00741DEF"/>
    <w:rsid w:val="00742F0B"/>
    <w:rsid w:val="00764F0F"/>
    <w:rsid w:val="00775B36"/>
    <w:rsid w:val="00796F75"/>
    <w:rsid w:val="00812C81"/>
    <w:rsid w:val="00880C5D"/>
    <w:rsid w:val="008D211E"/>
    <w:rsid w:val="00900BBF"/>
    <w:rsid w:val="00984BAE"/>
    <w:rsid w:val="00990948"/>
    <w:rsid w:val="0099629E"/>
    <w:rsid w:val="00A1310C"/>
    <w:rsid w:val="00A52559"/>
    <w:rsid w:val="00A555F0"/>
    <w:rsid w:val="00AD4A90"/>
    <w:rsid w:val="00B471E9"/>
    <w:rsid w:val="00C03DA6"/>
    <w:rsid w:val="00C10C08"/>
    <w:rsid w:val="00D47A97"/>
    <w:rsid w:val="00E16C61"/>
    <w:rsid w:val="00E61F42"/>
    <w:rsid w:val="00E97194"/>
    <w:rsid w:val="00F21D3C"/>
    <w:rsid w:val="00F252C6"/>
    <w:rsid w:val="00F9152B"/>
    <w:rsid w:val="00FB011F"/>
    <w:rsid w:val="00FB76C0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F63624-F925-4E0A-98AD-1EA846B4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23C"/>
  </w:style>
  <w:style w:type="paragraph" w:styleId="Heading1">
    <w:name w:val="heading 1"/>
    <w:basedOn w:val="Normal"/>
    <w:next w:val="Normal"/>
    <w:link w:val="Heading1Char"/>
    <w:uiPriority w:val="9"/>
    <w:qFormat/>
    <w:rsid w:val="005D32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2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2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2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2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2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2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2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2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2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2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23C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D32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32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2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23C"/>
    <w:rPr>
      <w:color w:val="44546A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D323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2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23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D323C"/>
    <w:rPr>
      <w:b/>
      <w:bCs/>
      <w:caps w:val="0"/>
      <w:smallCaps/>
      <w:color w:val="auto"/>
      <w:spacing w:val="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2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2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2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2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2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2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2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23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Strong">
    <w:name w:val="Strong"/>
    <w:basedOn w:val="DefaultParagraphFont"/>
    <w:uiPriority w:val="22"/>
    <w:qFormat/>
    <w:rsid w:val="005D323C"/>
    <w:rPr>
      <w:b/>
      <w:bCs/>
    </w:rPr>
  </w:style>
  <w:style w:type="character" w:styleId="Emphasis">
    <w:name w:val="Emphasis"/>
    <w:basedOn w:val="DefaultParagraphFont"/>
    <w:uiPriority w:val="20"/>
    <w:qFormat/>
    <w:rsid w:val="005D323C"/>
    <w:rPr>
      <w:i/>
      <w:iCs/>
      <w:color w:val="000000" w:themeColor="text1"/>
    </w:rPr>
  </w:style>
  <w:style w:type="paragraph" w:styleId="NoSpacing">
    <w:name w:val="No Spacing"/>
    <w:uiPriority w:val="1"/>
    <w:qFormat/>
    <w:rsid w:val="005D32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2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323C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D323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D32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D323C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5D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C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E4473-0E69-47CF-8343-6EC1973C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 Hotchandani</dc:creator>
  <cp:lastModifiedBy>INTEL COREi3</cp:lastModifiedBy>
  <cp:revision>13</cp:revision>
  <dcterms:created xsi:type="dcterms:W3CDTF">2018-10-16T08:41:00Z</dcterms:created>
  <dcterms:modified xsi:type="dcterms:W3CDTF">2018-10-24T00:39:00Z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